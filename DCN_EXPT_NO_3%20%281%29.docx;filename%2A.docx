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0F" w:rsidRPr="00E80A0F" w:rsidRDefault="00E80A0F" w:rsidP="00E80A0F">
      <w:pPr>
        <w:spacing w:before="47"/>
        <w:ind w:right="3125"/>
        <w:jc w:val="center"/>
        <w:rPr>
          <w:sz w:val="56"/>
          <w:szCs w:val="40"/>
        </w:rPr>
      </w:pPr>
      <w:r>
        <w:rPr>
          <w:b/>
          <w:sz w:val="56"/>
          <w:szCs w:val="40"/>
        </w:rPr>
        <w:t xml:space="preserve">              </w:t>
      </w:r>
      <w:r w:rsidRPr="00E80A0F">
        <w:rPr>
          <w:b/>
          <w:sz w:val="56"/>
          <w:szCs w:val="40"/>
        </w:rPr>
        <w:t>Experiment No 3</w:t>
      </w:r>
    </w:p>
    <w:p w:rsidR="00744425" w:rsidRDefault="00744425" w:rsidP="00E80A0F">
      <w:pPr>
        <w:ind w:right="113"/>
        <w:rPr>
          <w:sz w:val="28"/>
          <w:szCs w:val="28"/>
        </w:rPr>
      </w:pPr>
    </w:p>
    <w:p w:rsidR="00744425" w:rsidRDefault="00744425">
      <w:pPr>
        <w:ind w:right="113"/>
        <w:jc w:val="right"/>
        <w:rPr>
          <w:sz w:val="28"/>
          <w:szCs w:val="28"/>
        </w:rPr>
      </w:pPr>
    </w:p>
    <w:p w:rsidR="00744425" w:rsidRDefault="00744425">
      <w:pPr>
        <w:ind w:right="113"/>
        <w:jc w:val="right"/>
        <w:rPr>
          <w:sz w:val="28"/>
          <w:szCs w:val="28"/>
        </w:rPr>
      </w:pPr>
    </w:p>
    <w:p w:rsidR="00744425" w:rsidRDefault="00744425">
      <w:pPr>
        <w:ind w:right="113"/>
        <w:jc w:val="right"/>
        <w:rPr>
          <w:sz w:val="28"/>
          <w:szCs w:val="28"/>
        </w:rPr>
      </w:pPr>
    </w:p>
    <w:p w:rsidR="00744425" w:rsidRDefault="00744425">
      <w:pPr>
        <w:ind w:right="113"/>
        <w:jc w:val="right"/>
        <w:rPr>
          <w:sz w:val="28"/>
          <w:szCs w:val="28"/>
        </w:rPr>
      </w:pPr>
    </w:p>
    <w:p w:rsidR="00744425" w:rsidRDefault="00744425">
      <w:pPr>
        <w:ind w:right="113"/>
        <w:jc w:val="right"/>
        <w:rPr>
          <w:sz w:val="28"/>
          <w:szCs w:val="28"/>
        </w:rPr>
      </w:pPr>
    </w:p>
    <w:p w:rsidR="00D21AF4" w:rsidRDefault="0093202D" w:rsidP="00E80A0F">
      <w:pPr>
        <w:ind w:left="2160" w:right="113"/>
        <w:rPr>
          <w:sz w:val="28"/>
          <w:szCs w:val="28"/>
        </w:rPr>
      </w:pPr>
      <w:r w:rsidRPr="00E80A0F">
        <w:rPr>
          <w:b/>
          <w:sz w:val="28"/>
          <w:szCs w:val="28"/>
        </w:rPr>
        <w:t>Name</w:t>
      </w:r>
      <w:proofErr w:type="gramStart"/>
      <w:r w:rsidRPr="00E80A0F">
        <w:rPr>
          <w:b/>
          <w:sz w:val="28"/>
          <w:szCs w:val="28"/>
        </w:rPr>
        <w:t>:-</w:t>
      </w:r>
      <w:proofErr w:type="gramEnd"/>
      <w:r>
        <w:rPr>
          <w:sz w:val="28"/>
          <w:szCs w:val="28"/>
        </w:rPr>
        <w:t xml:space="preserve"> </w:t>
      </w:r>
      <w:proofErr w:type="spellStart"/>
      <w:r w:rsidR="00E80A0F">
        <w:rPr>
          <w:sz w:val="28"/>
          <w:szCs w:val="28"/>
        </w:rPr>
        <w:t>Shrikrushna</w:t>
      </w:r>
      <w:proofErr w:type="spellEnd"/>
      <w:r w:rsidR="00E80A0F">
        <w:rPr>
          <w:sz w:val="28"/>
          <w:szCs w:val="28"/>
        </w:rPr>
        <w:t xml:space="preserve"> C </w:t>
      </w:r>
      <w:proofErr w:type="spellStart"/>
      <w:r w:rsidR="00E80A0F">
        <w:rPr>
          <w:sz w:val="28"/>
          <w:szCs w:val="28"/>
        </w:rPr>
        <w:t>Gundre</w:t>
      </w:r>
      <w:proofErr w:type="spellEnd"/>
    </w:p>
    <w:p w:rsidR="00D21AF4" w:rsidRDefault="00D21AF4" w:rsidP="00E80A0F">
      <w:pPr>
        <w:spacing w:before="3" w:line="160" w:lineRule="exact"/>
        <w:ind w:left="2160"/>
        <w:rPr>
          <w:sz w:val="17"/>
          <w:szCs w:val="17"/>
        </w:rPr>
      </w:pPr>
    </w:p>
    <w:p w:rsidR="00D21AF4" w:rsidRDefault="0093202D" w:rsidP="00E80A0F">
      <w:pPr>
        <w:ind w:left="2160" w:right="116"/>
        <w:rPr>
          <w:sz w:val="28"/>
          <w:szCs w:val="28"/>
        </w:rPr>
      </w:pPr>
      <w:r w:rsidRPr="00E80A0F">
        <w:rPr>
          <w:b/>
          <w:sz w:val="28"/>
          <w:szCs w:val="28"/>
        </w:rPr>
        <w:t>PRN</w:t>
      </w:r>
      <w:proofErr w:type="gramStart"/>
      <w:r w:rsidRPr="00E80A0F">
        <w:rPr>
          <w:b/>
          <w:sz w:val="28"/>
          <w:szCs w:val="28"/>
        </w:rPr>
        <w:t>:-</w:t>
      </w:r>
      <w:proofErr w:type="gramEnd"/>
      <w:r w:rsidRPr="00E80A0F">
        <w:rPr>
          <w:b/>
          <w:sz w:val="28"/>
          <w:szCs w:val="28"/>
        </w:rPr>
        <w:t xml:space="preserve"> </w:t>
      </w:r>
      <w:r>
        <w:rPr>
          <w:sz w:val="28"/>
          <w:szCs w:val="28"/>
        </w:rPr>
        <w:t>2122010</w:t>
      </w:r>
      <w:r w:rsidR="00E80A0F">
        <w:rPr>
          <w:sz w:val="28"/>
          <w:szCs w:val="28"/>
        </w:rPr>
        <w:t>191</w:t>
      </w:r>
    </w:p>
    <w:p w:rsidR="00D21AF4" w:rsidRDefault="00D21AF4" w:rsidP="00E80A0F">
      <w:pPr>
        <w:spacing w:before="3" w:line="160" w:lineRule="exact"/>
        <w:ind w:left="2160"/>
        <w:rPr>
          <w:sz w:val="17"/>
          <w:szCs w:val="17"/>
        </w:rPr>
      </w:pPr>
    </w:p>
    <w:p w:rsidR="00D21AF4" w:rsidRDefault="0093202D" w:rsidP="00E80A0F">
      <w:pPr>
        <w:spacing w:line="300" w:lineRule="exact"/>
        <w:ind w:left="2160" w:right="111"/>
        <w:rPr>
          <w:sz w:val="28"/>
          <w:szCs w:val="28"/>
        </w:rPr>
      </w:pPr>
      <w:r w:rsidRPr="00E80A0F">
        <w:rPr>
          <w:b/>
          <w:position w:val="-1"/>
          <w:sz w:val="28"/>
          <w:szCs w:val="28"/>
        </w:rPr>
        <w:t>Roll no</w:t>
      </w:r>
      <w:proofErr w:type="gramStart"/>
      <w:r w:rsidRPr="00E80A0F">
        <w:rPr>
          <w:b/>
          <w:position w:val="-1"/>
          <w:sz w:val="28"/>
          <w:szCs w:val="28"/>
        </w:rPr>
        <w:t>:-</w:t>
      </w:r>
      <w:proofErr w:type="gramEnd"/>
      <w:r w:rsidRPr="00E80A0F">
        <w:rPr>
          <w:b/>
          <w:position w:val="-1"/>
          <w:sz w:val="28"/>
          <w:szCs w:val="28"/>
        </w:rPr>
        <w:t xml:space="preserve"> </w:t>
      </w:r>
      <w:r>
        <w:rPr>
          <w:position w:val="-1"/>
          <w:sz w:val="28"/>
          <w:szCs w:val="28"/>
        </w:rPr>
        <w:t xml:space="preserve">DCSE </w:t>
      </w:r>
      <w:r w:rsidR="00E80A0F">
        <w:rPr>
          <w:position w:val="-1"/>
          <w:sz w:val="28"/>
          <w:szCs w:val="28"/>
        </w:rPr>
        <w:t>12</w:t>
      </w:r>
    </w:p>
    <w:p w:rsidR="00D21AF4" w:rsidRDefault="00D21AF4">
      <w:pPr>
        <w:spacing w:line="200" w:lineRule="exact"/>
      </w:pPr>
    </w:p>
    <w:p w:rsidR="00D21AF4" w:rsidRDefault="00D21AF4">
      <w:pPr>
        <w:spacing w:line="200" w:lineRule="exact"/>
      </w:pPr>
    </w:p>
    <w:p w:rsidR="00D21AF4" w:rsidRDefault="00D21AF4">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pPr>
    </w:p>
    <w:p w:rsidR="00744425" w:rsidRDefault="00744425">
      <w:pPr>
        <w:spacing w:before="11" w:line="240" w:lineRule="exact"/>
        <w:rPr>
          <w:sz w:val="24"/>
          <w:szCs w:val="24"/>
        </w:rPr>
        <w:sectPr w:rsidR="00744425">
          <w:pgSz w:w="11920" w:h="16840"/>
          <w:pgMar w:top="1360" w:right="1320" w:bottom="280" w:left="1340" w:header="720" w:footer="720" w:gutter="0"/>
          <w:cols w:space="720"/>
        </w:sectPr>
      </w:pPr>
    </w:p>
    <w:p w:rsidR="00D21AF4" w:rsidRDefault="00D21AF4">
      <w:pPr>
        <w:spacing w:before="6" w:line="100" w:lineRule="exact"/>
        <w:rPr>
          <w:sz w:val="10"/>
          <w:szCs w:val="10"/>
        </w:rPr>
      </w:pPr>
    </w:p>
    <w:p w:rsidR="00D21AF4" w:rsidRDefault="00D21AF4">
      <w:pPr>
        <w:spacing w:line="200" w:lineRule="exact"/>
      </w:pPr>
    </w:p>
    <w:p w:rsidR="00D21AF4" w:rsidRDefault="00D21AF4">
      <w:pPr>
        <w:spacing w:line="200" w:lineRule="exact"/>
      </w:pPr>
    </w:p>
    <w:p w:rsidR="00744425" w:rsidRDefault="00744425">
      <w:pPr>
        <w:spacing w:line="260" w:lineRule="exact"/>
        <w:ind w:left="161" w:right="-56"/>
        <w:rPr>
          <w:b/>
          <w:w w:val="95"/>
          <w:position w:val="-1"/>
          <w:sz w:val="24"/>
          <w:szCs w:val="24"/>
        </w:rPr>
      </w:pPr>
    </w:p>
    <w:p w:rsidR="00744425" w:rsidRDefault="00744425" w:rsidP="00E80A0F">
      <w:pPr>
        <w:spacing w:line="260" w:lineRule="exact"/>
        <w:ind w:right="-56"/>
        <w:rPr>
          <w:b/>
          <w:w w:val="95"/>
          <w:position w:val="-1"/>
          <w:sz w:val="24"/>
          <w:szCs w:val="24"/>
        </w:rPr>
      </w:pPr>
    </w:p>
    <w:p w:rsidR="00744425" w:rsidRDefault="00744425">
      <w:pPr>
        <w:spacing w:line="260" w:lineRule="exact"/>
        <w:ind w:left="161" w:right="-56"/>
        <w:rPr>
          <w:b/>
          <w:w w:val="95"/>
          <w:position w:val="-1"/>
          <w:sz w:val="24"/>
          <w:szCs w:val="24"/>
        </w:rPr>
      </w:pPr>
    </w:p>
    <w:p w:rsidR="00D21AF4" w:rsidRDefault="0093202D">
      <w:pPr>
        <w:spacing w:line="260" w:lineRule="exact"/>
        <w:ind w:left="161" w:right="-56"/>
        <w:rPr>
          <w:sz w:val="24"/>
          <w:szCs w:val="24"/>
        </w:rPr>
      </w:pPr>
      <w:r>
        <w:rPr>
          <w:b/>
          <w:w w:val="95"/>
          <w:position w:val="-1"/>
          <w:sz w:val="24"/>
          <w:szCs w:val="24"/>
        </w:rPr>
        <w:t>a)</w:t>
      </w:r>
      <w:r>
        <w:rPr>
          <w:b/>
          <w:position w:val="-1"/>
          <w:sz w:val="24"/>
          <w:szCs w:val="24"/>
        </w:rPr>
        <w:t xml:space="preserve"> </w:t>
      </w:r>
      <w:proofErr w:type="spellStart"/>
      <w:proofErr w:type="gramStart"/>
      <w:r>
        <w:rPr>
          <w:b/>
          <w:position w:val="-1"/>
          <w:sz w:val="24"/>
          <w:szCs w:val="24"/>
        </w:rPr>
        <w:t>ipconfig</w:t>
      </w:r>
      <w:proofErr w:type="spellEnd"/>
      <w:proofErr w:type="gramEnd"/>
    </w:p>
    <w:p w:rsidR="00D21AF4" w:rsidRPr="00744425" w:rsidRDefault="0093202D">
      <w:pPr>
        <w:spacing w:before="24"/>
        <w:sectPr w:rsidR="00D21AF4" w:rsidRPr="00744425">
          <w:type w:val="continuous"/>
          <w:pgSz w:w="11920" w:h="16840"/>
          <w:pgMar w:top="1360" w:right="1320" w:bottom="280" w:left="1340" w:header="720" w:footer="720" w:gutter="0"/>
          <w:cols w:num="2" w:space="720" w:equalWidth="0">
            <w:col w:w="1246" w:space="421"/>
            <w:col w:w="7593"/>
          </w:cols>
        </w:sectPr>
      </w:pPr>
      <w:r>
        <w:br w:type="column"/>
      </w:r>
      <w:r>
        <w:rPr>
          <w:b/>
          <w:sz w:val="28"/>
          <w:szCs w:val="28"/>
        </w:rPr>
        <w:lastRenderedPageBreak/>
        <w:t>Study of connectivity test tools with all its options</w:t>
      </w:r>
    </w:p>
    <w:p w:rsidR="00D21AF4" w:rsidRDefault="0093202D">
      <w:pPr>
        <w:spacing w:line="140" w:lineRule="exact"/>
        <w:rPr>
          <w:sz w:val="15"/>
          <w:szCs w:val="15"/>
        </w:rPr>
      </w:pPr>
      <w:r>
        <w:lastRenderedPageBreak/>
        <w:pict>
          <v:group id="_x0000_s1054" style="position:absolute;margin-left:23.95pt;margin-top:23.2pt;width:547.85pt;height:795.85pt;z-index:-251661312;mso-position-horizontal-relative:page;mso-position-vertical-relative:page" coordorigin="479,464" coordsize="10957,15917">
            <v:shape id="_x0000_s1058" style="position:absolute;left:510;top:495;width:10895;height:0" coordorigin="510,495" coordsize="10895,0" path="m510,495r10895,e" filled="f" strokeweight="1.6pt">
              <v:path arrowok="t"/>
            </v:shape>
            <v:shape id="_x0000_s1057" style="position:absolute;left:495;top:480;width:0;height:15885" coordorigin="495,480" coordsize="0,15885" path="m495,480r,15885e" filled="f" strokeweight="1.6pt">
              <v:path arrowok="t"/>
            </v:shape>
            <v:shape id="_x0000_s1056" style="position:absolute;left:11420;top:480;width:0;height:15885" coordorigin="11420,480" coordsize="0,15885" path="m11420,480r,15885e" filled="f" strokeweight="1.6pt">
              <v:path arrowok="t"/>
            </v:shape>
            <v:shape id="_x0000_s1055" style="position:absolute;left:510;top:16350;width:10895;height:0" coordorigin="510,16350" coordsize="10895,0" path="m510,16350r10895,e" filled="f" strokeweight="1.6pt">
              <v:path arrowok="t"/>
            </v:shape>
            <w10:wrap anchorx="page" anchory="page"/>
          </v:group>
        </w:pict>
      </w:r>
    </w:p>
    <w:p w:rsidR="00D21AF4" w:rsidRDefault="0093202D">
      <w:pPr>
        <w:spacing w:before="29" w:line="248" w:lineRule="auto"/>
        <w:ind w:left="101" w:right="73"/>
        <w:jc w:val="both"/>
        <w:rPr>
          <w:sz w:val="24"/>
          <w:szCs w:val="24"/>
        </w:rPr>
      </w:pPr>
      <w:proofErr w:type="spellStart"/>
      <w:r>
        <w:rPr>
          <w:sz w:val="24"/>
          <w:szCs w:val="24"/>
        </w:rPr>
        <w:t>Ipconfig</w:t>
      </w:r>
      <w:proofErr w:type="spellEnd"/>
      <w:r>
        <w:rPr>
          <w:sz w:val="24"/>
          <w:szCs w:val="24"/>
        </w:rPr>
        <w:t xml:space="preserve"> is used to configure the kernel-resident network interfaces. It is used at boot time to set up interfaces as necessary. After that, it is usually only needed when debugging or when system tuning is needed. If no arguments are given, </w:t>
      </w:r>
      <w:proofErr w:type="spellStart"/>
      <w:r>
        <w:rPr>
          <w:sz w:val="24"/>
          <w:szCs w:val="24"/>
        </w:rPr>
        <w:t>ifconfig</w:t>
      </w:r>
      <w:proofErr w:type="spellEnd"/>
      <w:r>
        <w:rPr>
          <w:sz w:val="24"/>
          <w:szCs w:val="24"/>
        </w:rPr>
        <w:t xml:space="preserve"> displ</w:t>
      </w:r>
      <w:r>
        <w:rPr>
          <w:sz w:val="24"/>
          <w:szCs w:val="24"/>
        </w:rPr>
        <w:t xml:space="preserve">ays the status of the currently active interfaces.  </w:t>
      </w:r>
      <w:proofErr w:type="gramStart"/>
      <w:r>
        <w:rPr>
          <w:sz w:val="24"/>
          <w:szCs w:val="24"/>
        </w:rPr>
        <w:t>If  a</w:t>
      </w:r>
      <w:proofErr w:type="gramEnd"/>
      <w:r>
        <w:rPr>
          <w:sz w:val="24"/>
          <w:szCs w:val="24"/>
        </w:rPr>
        <w:t xml:space="preserve"> single interface argument is  given, it displays  the status  of the given interface only; if a single -a argument is given, it displays the status of all interfaces, even those that are  down. Othe</w:t>
      </w:r>
      <w:r>
        <w:rPr>
          <w:sz w:val="24"/>
          <w:szCs w:val="24"/>
        </w:rPr>
        <w:t>rwise, it configures an interface.</w:t>
      </w:r>
    </w:p>
    <w:p w:rsidR="00D21AF4" w:rsidRDefault="00D21AF4">
      <w:pPr>
        <w:spacing w:before="2" w:line="160" w:lineRule="exact"/>
        <w:rPr>
          <w:sz w:val="17"/>
          <w:szCs w:val="17"/>
        </w:rPr>
      </w:pPr>
    </w:p>
    <w:p w:rsidR="00D21AF4" w:rsidRDefault="0093202D">
      <w:pPr>
        <w:ind w:left="461"/>
        <w:rPr>
          <w:sz w:val="24"/>
          <w:szCs w:val="24"/>
        </w:rPr>
      </w:pPr>
      <w:r>
        <w:rPr>
          <w:rFonts w:ascii="Verdana" w:eastAsia="Verdana" w:hAnsi="Verdana" w:cs="Verdana"/>
          <w:sz w:val="24"/>
          <w:szCs w:val="24"/>
        </w:rPr>
        <w:t xml:space="preserve">•   </w:t>
      </w:r>
      <w:proofErr w:type="spellStart"/>
      <w:proofErr w:type="gramStart"/>
      <w:r>
        <w:rPr>
          <w:b/>
          <w:sz w:val="24"/>
          <w:szCs w:val="24"/>
        </w:rPr>
        <w:t>ipconfig</w:t>
      </w:r>
      <w:proofErr w:type="spellEnd"/>
      <w:proofErr w:type="gramEnd"/>
      <w:r>
        <w:rPr>
          <w:b/>
          <w:sz w:val="24"/>
          <w:szCs w:val="24"/>
        </w:rPr>
        <w:t xml:space="preserve"> eth0</w:t>
      </w:r>
      <w:r>
        <w:rPr>
          <w:sz w:val="24"/>
          <w:szCs w:val="24"/>
        </w:rPr>
        <w:t>- display the current status of interface mentioned in command</w:t>
      </w:r>
    </w:p>
    <w:p w:rsidR="00D21AF4" w:rsidRDefault="0093202D">
      <w:pPr>
        <w:spacing w:before="21"/>
        <w:ind w:left="461"/>
        <w:rPr>
          <w:sz w:val="24"/>
          <w:szCs w:val="24"/>
        </w:rPr>
      </w:pPr>
      <w:r>
        <w:rPr>
          <w:rFonts w:ascii="Verdana" w:eastAsia="Verdana" w:hAnsi="Verdana" w:cs="Verdana"/>
          <w:sz w:val="24"/>
          <w:szCs w:val="24"/>
        </w:rPr>
        <w:t xml:space="preserve">•   </w:t>
      </w:r>
      <w:proofErr w:type="spellStart"/>
      <w:proofErr w:type="gramStart"/>
      <w:r>
        <w:rPr>
          <w:b/>
          <w:sz w:val="24"/>
          <w:szCs w:val="24"/>
        </w:rPr>
        <w:t>ipconfig</w:t>
      </w:r>
      <w:proofErr w:type="spellEnd"/>
      <w:proofErr w:type="gramEnd"/>
      <w:r>
        <w:rPr>
          <w:b/>
          <w:sz w:val="24"/>
          <w:szCs w:val="24"/>
        </w:rPr>
        <w:t xml:space="preserve"> -a </w:t>
      </w:r>
      <w:r>
        <w:rPr>
          <w:sz w:val="24"/>
          <w:szCs w:val="24"/>
        </w:rPr>
        <w:t>- display status of all the available interfaces on the computer</w:t>
      </w:r>
    </w:p>
    <w:p w:rsidR="00D21AF4" w:rsidRDefault="0093202D">
      <w:pPr>
        <w:tabs>
          <w:tab w:val="left" w:pos="820"/>
        </w:tabs>
        <w:spacing w:before="17" w:line="247" w:lineRule="auto"/>
        <w:ind w:left="821" w:right="155" w:hanging="360"/>
        <w:rPr>
          <w:sz w:val="24"/>
          <w:szCs w:val="24"/>
        </w:rPr>
      </w:pPr>
      <w:r>
        <w:rPr>
          <w:rFonts w:ascii="Verdana" w:eastAsia="Verdana" w:hAnsi="Verdana" w:cs="Verdana"/>
          <w:sz w:val="24"/>
          <w:szCs w:val="24"/>
        </w:rPr>
        <w:t>•</w:t>
      </w:r>
      <w:r>
        <w:rPr>
          <w:rFonts w:ascii="Verdana" w:eastAsia="Verdana" w:hAnsi="Verdana" w:cs="Verdana"/>
          <w:sz w:val="24"/>
          <w:szCs w:val="24"/>
        </w:rPr>
        <w:tab/>
      </w:r>
      <w:proofErr w:type="spellStart"/>
      <w:r>
        <w:rPr>
          <w:b/>
          <w:sz w:val="24"/>
          <w:szCs w:val="24"/>
        </w:rPr>
        <w:t>ipconfig</w:t>
      </w:r>
      <w:proofErr w:type="spellEnd"/>
      <w:r>
        <w:rPr>
          <w:b/>
          <w:sz w:val="24"/>
          <w:szCs w:val="24"/>
        </w:rPr>
        <w:t xml:space="preserve">  eth0  down</w:t>
      </w:r>
      <w:r>
        <w:rPr>
          <w:sz w:val="24"/>
          <w:szCs w:val="24"/>
        </w:rPr>
        <w:t>-  shutdown  the  interface  mentioned  in  command (super  user privileges are required)</w:t>
      </w:r>
    </w:p>
    <w:p w:rsidR="00D21AF4" w:rsidRDefault="0093202D">
      <w:pPr>
        <w:tabs>
          <w:tab w:val="left" w:pos="820"/>
        </w:tabs>
        <w:spacing w:before="18" w:line="243" w:lineRule="auto"/>
        <w:ind w:left="821" w:right="98" w:hanging="360"/>
        <w:rPr>
          <w:sz w:val="24"/>
          <w:szCs w:val="24"/>
        </w:rPr>
      </w:pPr>
      <w:r>
        <w:rPr>
          <w:rFonts w:ascii="Verdana" w:eastAsia="Verdana" w:hAnsi="Verdana" w:cs="Verdana"/>
          <w:sz w:val="24"/>
          <w:szCs w:val="24"/>
        </w:rPr>
        <w:t>•</w:t>
      </w:r>
      <w:r>
        <w:rPr>
          <w:rFonts w:ascii="Verdana" w:eastAsia="Verdana" w:hAnsi="Verdana" w:cs="Verdana"/>
          <w:sz w:val="24"/>
          <w:szCs w:val="24"/>
        </w:rPr>
        <w:tab/>
      </w:r>
      <w:proofErr w:type="spellStart"/>
      <w:proofErr w:type="gramStart"/>
      <w:r>
        <w:rPr>
          <w:b/>
          <w:sz w:val="24"/>
          <w:szCs w:val="24"/>
        </w:rPr>
        <w:t>ipconfig</w:t>
      </w:r>
      <w:proofErr w:type="spellEnd"/>
      <w:proofErr w:type="gramEnd"/>
      <w:r>
        <w:rPr>
          <w:b/>
          <w:sz w:val="24"/>
          <w:szCs w:val="24"/>
        </w:rPr>
        <w:t xml:space="preserve"> eth0 up</w:t>
      </w:r>
      <w:r>
        <w:rPr>
          <w:sz w:val="24"/>
          <w:szCs w:val="24"/>
        </w:rPr>
        <w:t>- up the interface mentioned in command (super user privileges are required)</w:t>
      </w:r>
    </w:p>
    <w:p w:rsidR="00D21AF4" w:rsidRDefault="0093202D">
      <w:pPr>
        <w:spacing w:before="18"/>
        <w:ind w:left="461"/>
        <w:rPr>
          <w:sz w:val="24"/>
          <w:szCs w:val="24"/>
        </w:rPr>
      </w:pPr>
      <w:r>
        <w:rPr>
          <w:rFonts w:ascii="Verdana" w:eastAsia="Verdana" w:hAnsi="Verdana" w:cs="Verdana"/>
          <w:sz w:val="24"/>
          <w:szCs w:val="24"/>
        </w:rPr>
        <w:t xml:space="preserve">•   </w:t>
      </w:r>
      <w:proofErr w:type="spellStart"/>
      <w:proofErr w:type="gramStart"/>
      <w:r>
        <w:rPr>
          <w:b/>
          <w:sz w:val="24"/>
          <w:szCs w:val="24"/>
        </w:rPr>
        <w:t>ipconfig</w:t>
      </w:r>
      <w:proofErr w:type="spellEnd"/>
      <w:proofErr w:type="gramEnd"/>
      <w:r>
        <w:rPr>
          <w:b/>
          <w:sz w:val="24"/>
          <w:szCs w:val="24"/>
        </w:rPr>
        <w:t xml:space="preserve"> 172.25.3.5 </w:t>
      </w:r>
      <w:r>
        <w:rPr>
          <w:sz w:val="24"/>
          <w:szCs w:val="24"/>
        </w:rPr>
        <w:t xml:space="preserve">- set the given </w:t>
      </w:r>
      <w:proofErr w:type="spellStart"/>
      <w:r>
        <w:rPr>
          <w:sz w:val="24"/>
          <w:szCs w:val="24"/>
        </w:rPr>
        <w:t>ip</w:t>
      </w:r>
      <w:proofErr w:type="spellEnd"/>
      <w:r>
        <w:rPr>
          <w:sz w:val="24"/>
          <w:szCs w:val="24"/>
        </w:rPr>
        <w:t xml:space="preserve"> address to the interface</w:t>
      </w:r>
    </w:p>
    <w:p w:rsidR="00E80A0F" w:rsidRDefault="00E80A0F">
      <w:pPr>
        <w:spacing w:before="18"/>
        <w:ind w:left="461"/>
        <w:rPr>
          <w:sz w:val="24"/>
          <w:szCs w:val="24"/>
        </w:rPr>
      </w:pPr>
    </w:p>
    <w:p w:rsidR="00E80A0F" w:rsidRDefault="00E80A0F">
      <w:pPr>
        <w:spacing w:before="18"/>
        <w:ind w:left="461"/>
        <w:rPr>
          <w:sz w:val="24"/>
          <w:szCs w:val="24"/>
        </w:rPr>
      </w:pPr>
    </w:p>
    <w:p w:rsidR="00E80A0F" w:rsidRDefault="00E80A0F">
      <w:pPr>
        <w:spacing w:before="18"/>
        <w:ind w:left="461"/>
        <w:rPr>
          <w:sz w:val="24"/>
          <w:szCs w:val="24"/>
        </w:rPr>
      </w:pPr>
    </w:p>
    <w:p w:rsidR="00E80A0F" w:rsidRDefault="00E80A0F">
      <w:pPr>
        <w:spacing w:before="18"/>
        <w:ind w:left="461"/>
        <w:rPr>
          <w:sz w:val="24"/>
          <w:szCs w:val="24"/>
        </w:rPr>
      </w:pPr>
      <w:bookmarkStart w:id="0" w:name="_GoBack"/>
      <w:bookmarkEnd w:id="0"/>
    </w:p>
    <w:p w:rsidR="00D21AF4" w:rsidRDefault="00D21AF4">
      <w:pPr>
        <w:spacing w:before="5" w:line="160" w:lineRule="exact"/>
        <w:rPr>
          <w:sz w:val="17"/>
          <w:szCs w:val="17"/>
        </w:rPr>
      </w:pPr>
    </w:p>
    <w:p w:rsidR="00D21AF4" w:rsidRDefault="0093202D">
      <w:pPr>
        <w:ind w:left="788"/>
        <w:sectPr w:rsidR="00D21AF4">
          <w:type w:val="continuous"/>
          <w:pgSz w:w="11920" w:h="16840"/>
          <w:pgMar w:top="1360" w:right="1320" w:bottom="280" w:left="134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1pt;height:291pt">
            <v:imagedata r:id="rId8" o:title=""/>
          </v:shape>
        </w:pict>
      </w:r>
    </w:p>
    <w:p w:rsidR="00D21AF4" w:rsidRDefault="0093202D">
      <w:pPr>
        <w:spacing w:before="100"/>
        <w:ind w:left="647"/>
      </w:pPr>
      <w:r>
        <w:lastRenderedPageBreak/>
        <w:pict>
          <v:group id="_x0000_s1048" style="position:absolute;left:0;text-align:left;margin-left:23.95pt;margin-top:23.2pt;width:547.85pt;height:795.85pt;z-index:-251660288;mso-position-horizontal-relative:page;mso-position-vertical-relative:page" coordorigin="479,464" coordsize="10957,15917">
            <v:shape id="_x0000_s1052" style="position:absolute;left:510;top:495;width:10895;height:0" coordorigin="510,495" coordsize="10895,0" path="m510,495r10895,e" filled="f" strokeweight="1.6pt">
              <v:path arrowok="t"/>
            </v:shape>
            <v:shape id="_x0000_s1051" style="position:absolute;left:495;top:480;width:0;height:15885" coordorigin="495,480" coordsize="0,15885" path="m495,480r,15885e" filled="f" strokeweight="1.6pt">
              <v:path arrowok="t"/>
            </v:shape>
            <v:shape id="_x0000_s1050" style="position:absolute;left:11420;top:480;width:0;height:15885" coordorigin="11420,480" coordsize="0,15885" path="m11420,480r,15885e" filled="f" strokeweight="1.6pt">
              <v:path arrowok="t"/>
            </v:shape>
            <v:shape id="_x0000_s1049" style="position:absolute;left:510;top:16350;width:10895;height:0" coordorigin="510,16350" coordsize="10895,0" path="m510,16350r10895,e" filled="f" strokeweight="1.6pt">
              <v:path arrowok="t"/>
            </v:shape>
            <w10:wrap anchorx="page" anchory="page"/>
          </v:group>
        </w:pict>
      </w:r>
      <w:r w:rsidR="00744425">
        <w:pict>
          <v:shape id="_x0000_i1028" type="#_x0000_t75" style="width:396pt;height:141pt">
            <v:imagedata r:id="rId9" o:title=""/>
          </v:shape>
        </w:pict>
      </w:r>
    </w:p>
    <w:p w:rsidR="00D21AF4" w:rsidRDefault="00D21AF4">
      <w:pPr>
        <w:spacing w:before="5" w:line="180" w:lineRule="exact"/>
        <w:rPr>
          <w:sz w:val="18"/>
          <w:szCs w:val="18"/>
        </w:rPr>
      </w:pPr>
    </w:p>
    <w:p w:rsidR="00D21AF4" w:rsidRDefault="00D21AF4">
      <w:pPr>
        <w:spacing w:line="200" w:lineRule="exact"/>
      </w:pPr>
    </w:p>
    <w:p w:rsidR="00D21AF4" w:rsidRDefault="00D21AF4">
      <w:pPr>
        <w:spacing w:line="200" w:lineRule="exact"/>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744425" w:rsidRDefault="00744425">
      <w:pPr>
        <w:spacing w:before="29"/>
        <w:ind w:left="101" w:right="8480"/>
        <w:jc w:val="both"/>
        <w:rPr>
          <w:b/>
          <w:w w:val="95"/>
          <w:sz w:val="24"/>
          <w:szCs w:val="24"/>
        </w:rPr>
      </w:pPr>
    </w:p>
    <w:p w:rsidR="00D21AF4" w:rsidRDefault="0093202D">
      <w:pPr>
        <w:spacing w:before="29"/>
        <w:ind w:left="101" w:right="8480"/>
        <w:jc w:val="both"/>
        <w:rPr>
          <w:sz w:val="24"/>
          <w:szCs w:val="24"/>
        </w:rPr>
      </w:pPr>
      <w:r>
        <w:rPr>
          <w:b/>
          <w:w w:val="95"/>
          <w:sz w:val="24"/>
          <w:szCs w:val="24"/>
        </w:rPr>
        <w:lastRenderedPageBreak/>
        <w:t>b)</w:t>
      </w:r>
      <w:r>
        <w:rPr>
          <w:b/>
          <w:sz w:val="24"/>
          <w:szCs w:val="24"/>
        </w:rPr>
        <w:t xml:space="preserve"> </w:t>
      </w:r>
      <w:proofErr w:type="spellStart"/>
      <w:proofErr w:type="gramStart"/>
      <w:r>
        <w:rPr>
          <w:b/>
          <w:sz w:val="24"/>
          <w:szCs w:val="24"/>
        </w:rPr>
        <w:t>arp</w:t>
      </w:r>
      <w:proofErr w:type="spellEnd"/>
      <w:proofErr w:type="gramEnd"/>
    </w:p>
    <w:p w:rsidR="00D21AF4" w:rsidRDefault="00D21AF4">
      <w:pPr>
        <w:spacing w:before="4" w:line="160" w:lineRule="exact"/>
        <w:rPr>
          <w:sz w:val="17"/>
          <w:szCs w:val="17"/>
        </w:rPr>
      </w:pPr>
    </w:p>
    <w:p w:rsidR="00D21AF4" w:rsidRDefault="0093202D">
      <w:pPr>
        <w:spacing w:line="247" w:lineRule="auto"/>
        <w:ind w:left="101" w:right="78"/>
        <w:jc w:val="both"/>
        <w:rPr>
          <w:sz w:val="24"/>
          <w:szCs w:val="24"/>
        </w:rPr>
      </w:pPr>
      <w:r>
        <w:rPr>
          <w:sz w:val="24"/>
          <w:szCs w:val="24"/>
        </w:rPr>
        <w:t xml:space="preserve">Arp manipulates the kernel’s ARP cache in various ways. The primary options are clearing an address mapping entry and manually setting up one. For debugging purposes, the </w:t>
      </w:r>
      <w:proofErr w:type="spellStart"/>
      <w:proofErr w:type="gramStart"/>
      <w:r>
        <w:rPr>
          <w:sz w:val="24"/>
          <w:szCs w:val="24"/>
        </w:rPr>
        <w:t>arp</w:t>
      </w:r>
      <w:proofErr w:type="spellEnd"/>
      <w:proofErr w:type="gramEnd"/>
      <w:r>
        <w:rPr>
          <w:sz w:val="24"/>
          <w:szCs w:val="24"/>
        </w:rPr>
        <w:t xml:space="preserve"> program</w:t>
      </w:r>
      <w:r>
        <w:rPr>
          <w:sz w:val="24"/>
          <w:szCs w:val="24"/>
        </w:rPr>
        <w:t xml:space="preserve"> also allows a complete dump of the ARP cache.</w:t>
      </w:r>
    </w:p>
    <w:p w:rsidR="00D21AF4" w:rsidRDefault="00D21AF4">
      <w:pPr>
        <w:spacing w:before="3" w:line="160" w:lineRule="exact"/>
        <w:rPr>
          <w:sz w:val="17"/>
          <w:szCs w:val="17"/>
        </w:rPr>
      </w:pPr>
    </w:p>
    <w:p w:rsidR="00D21AF4" w:rsidRDefault="0093202D">
      <w:pPr>
        <w:ind w:left="461"/>
        <w:rPr>
          <w:sz w:val="24"/>
          <w:szCs w:val="24"/>
        </w:rPr>
      </w:pPr>
      <w:r>
        <w:rPr>
          <w:rFonts w:ascii="Verdana" w:eastAsia="Verdana" w:hAnsi="Verdana" w:cs="Verdana"/>
          <w:sz w:val="24"/>
          <w:szCs w:val="24"/>
        </w:rPr>
        <w:t xml:space="preserve">•   </w:t>
      </w:r>
      <w:proofErr w:type="spellStart"/>
      <w:proofErr w:type="gramStart"/>
      <w:r>
        <w:rPr>
          <w:b/>
          <w:sz w:val="24"/>
          <w:szCs w:val="24"/>
        </w:rPr>
        <w:t>arp</w:t>
      </w:r>
      <w:proofErr w:type="spellEnd"/>
      <w:proofErr w:type="gramEnd"/>
      <w:r>
        <w:rPr>
          <w:b/>
          <w:sz w:val="24"/>
          <w:szCs w:val="24"/>
        </w:rPr>
        <w:t xml:space="preserve"> -a </w:t>
      </w:r>
      <w:r>
        <w:rPr>
          <w:sz w:val="24"/>
          <w:szCs w:val="24"/>
        </w:rPr>
        <w:t>-show the entries of specified host</w:t>
      </w:r>
    </w:p>
    <w:p w:rsidR="00D21AF4" w:rsidRDefault="0093202D">
      <w:pPr>
        <w:spacing w:before="21"/>
        <w:ind w:left="461"/>
        <w:rPr>
          <w:sz w:val="24"/>
          <w:szCs w:val="24"/>
        </w:rPr>
      </w:pPr>
      <w:r>
        <w:rPr>
          <w:rFonts w:ascii="Verdana" w:eastAsia="Verdana" w:hAnsi="Verdana" w:cs="Verdana"/>
          <w:sz w:val="24"/>
          <w:szCs w:val="24"/>
        </w:rPr>
        <w:t xml:space="preserve">•   </w:t>
      </w:r>
      <w:proofErr w:type="spellStart"/>
      <w:proofErr w:type="gramStart"/>
      <w:r>
        <w:rPr>
          <w:b/>
          <w:sz w:val="24"/>
          <w:szCs w:val="24"/>
        </w:rPr>
        <w:t>arp</w:t>
      </w:r>
      <w:proofErr w:type="spellEnd"/>
      <w:proofErr w:type="gramEnd"/>
      <w:r>
        <w:rPr>
          <w:b/>
          <w:sz w:val="24"/>
          <w:szCs w:val="24"/>
        </w:rPr>
        <w:t xml:space="preserve"> -s </w:t>
      </w:r>
      <w:proofErr w:type="spellStart"/>
      <w:r>
        <w:rPr>
          <w:sz w:val="24"/>
          <w:szCs w:val="24"/>
        </w:rPr>
        <w:t>ip</w:t>
      </w:r>
      <w:proofErr w:type="spellEnd"/>
      <w:r>
        <w:rPr>
          <w:sz w:val="24"/>
          <w:szCs w:val="24"/>
        </w:rPr>
        <w:t xml:space="preserve"> </w:t>
      </w:r>
      <w:proofErr w:type="spellStart"/>
      <w:r>
        <w:rPr>
          <w:sz w:val="24"/>
          <w:szCs w:val="24"/>
        </w:rPr>
        <w:t>addr</w:t>
      </w:r>
      <w:proofErr w:type="spellEnd"/>
      <w:r>
        <w:rPr>
          <w:sz w:val="24"/>
          <w:szCs w:val="24"/>
        </w:rPr>
        <w:t xml:space="preserve"> mac address- used to add corresponding entry in cache</w:t>
      </w:r>
    </w:p>
    <w:p w:rsidR="00D21AF4" w:rsidRDefault="0093202D">
      <w:pPr>
        <w:spacing w:before="21"/>
        <w:ind w:left="461"/>
        <w:rPr>
          <w:sz w:val="24"/>
          <w:szCs w:val="24"/>
        </w:rPr>
      </w:pPr>
      <w:r>
        <w:rPr>
          <w:rFonts w:ascii="Verdana" w:eastAsia="Verdana" w:hAnsi="Verdana" w:cs="Verdana"/>
          <w:sz w:val="24"/>
          <w:szCs w:val="24"/>
        </w:rPr>
        <w:t xml:space="preserve">•   </w:t>
      </w:r>
      <w:proofErr w:type="spellStart"/>
      <w:proofErr w:type="gramStart"/>
      <w:r>
        <w:rPr>
          <w:b/>
          <w:sz w:val="24"/>
          <w:szCs w:val="24"/>
        </w:rPr>
        <w:t>arp</w:t>
      </w:r>
      <w:proofErr w:type="spellEnd"/>
      <w:proofErr w:type="gramEnd"/>
      <w:r>
        <w:rPr>
          <w:b/>
          <w:sz w:val="24"/>
          <w:szCs w:val="24"/>
        </w:rPr>
        <w:t xml:space="preserve"> -d </w:t>
      </w:r>
      <w:proofErr w:type="spellStart"/>
      <w:r>
        <w:rPr>
          <w:sz w:val="24"/>
          <w:szCs w:val="24"/>
        </w:rPr>
        <w:t>ip</w:t>
      </w:r>
      <w:proofErr w:type="spellEnd"/>
      <w:r>
        <w:rPr>
          <w:sz w:val="24"/>
          <w:szCs w:val="24"/>
        </w:rPr>
        <w:t xml:space="preserve"> </w:t>
      </w:r>
      <w:proofErr w:type="spellStart"/>
      <w:r>
        <w:rPr>
          <w:sz w:val="24"/>
          <w:szCs w:val="24"/>
        </w:rPr>
        <w:t>addr</w:t>
      </w:r>
      <w:proofErr w:type="spellEnd"/>
      <w:r>
        <w:rPr>
          <w:sz w:val="24"/>
          <w:szCs w:val="24"/>
        </w:rPr>
        <w:t xml:space="preserve"> - used to delete specific entry from the cache</w:t>
      </w:r>
    </w:p>
    <w:p w:rsidR="00D21AF4" w:rsidRDefault="00D21AF4">
      <w:pPr>
        <w:spacing w:before="7" w:line="100" w:lineRule="exact"/>
        <w:rPr>
          <w:sz w:val="10"/>
          <w:szCs w:val="10"/>
        </w:rPr>
      </w:pPr>
    </w:p>
    <w:p w:rsidR="00D21AF4" w:rsidRDefault="00D21AF4">
      <w:pPr>
        <w:spacing w:line="200" w:lineRule="exact"/>
      </w:pPr>
    </w:p>
    <w:p w:rsidR="00D21AF4" w:rsidRDefault="00D21AF4">
      <w:pPr>
        <w:spacing w:line="200" w:lineRule="exact"/>
      </w:pPr>
    </w:p>
    <w:p w:rsidR="00D21AF4" w:rsidRDefault="00D21AF4">
      <w:pPr>
        <w:spacing w:line="200" w:lineRule="exact"/>
      </w:pPr>
    </w:p>
    <w:p w:rsidR="00D21AF4" w:rsidRDefault="00D21AF4">
      <w:pPr>
        <w:spacing w:line="200" w:lineRule="exact"/>
      </w:pPr>
    </w:p>
    <w:p w:rsidR="00D21AF4" w:rsidRDefault="00744425">
      <w:pPr>
        <w:ind w:left="743"/>
        <w:sectPr w:rsidR="00D21AF4">
          <w:pgSz w:w="11920" w:h="16840"/>
          <w:pgMar w:top="1320" w:right="1320" w:bottom="280" w:left="1340" w:header="720" w:footer="720" w:gutter="0"/>
          <w:cols w:space="720"/>
        </w:sectPr>
      </w:pPr>
      <w:r>
        <w:pict>
          <v:shape id="_x0000_i1025" type="#_x0000_t75" style="width:384.6pt;height:276pt">
            <v:imagedata r:id="rId10" o:title=""/>
          </v:shape>
        </w:pict>
      </w:r>
    </w:p>
    <w:p w:rsidR="00D21AF4" w:rsidRDefault="0093202D">
      <w:pPr>
        <w:spacing w:before="71"/>
        <w:ind w:left="101" w:right="8322"/>
        <w:jc w:val="both"/>
        <w:rPr>
          <w:sz w:val="24"/>
          <w:szCs w:val="24"/>
        </w:rPr>
      </w:pPr>
      <w:r>
        <w:lastRenderedPageBreak/>
        <w:pict>
          <v:group id="_x0000_s1041" style="position:absolute;left:0;text-align:left;margin-left:23.95pt;margin-top:23.2pt;width:547.85pt;height:795.85pt;z-index:-251658240;mso-position-horizontal-relative:page;mso-position-vertical-relative:page" coordorigin="479,464" coordsize="10957,15917">
            <v:shape id="_x0000_s1045" style="position:absolute;left:510;top:495;width:10895;height:0" coordorigin="510,495" coordsize="10895,0" path="m510,495r10895,e" filled="f" strokeweight="1.6pt">
              <v:path arrowok="t"/>
            </v:shape>
            <v:shape id="_x0000_s1044" style="position:absolute;left:495;top:480;width:0;height:15885" coordorigin="495,480" coordsize="0,15885" path="m495,480r,15885e" filled="f" strokeweight="1.6pt">
              <v:path arrowok="t"/>
            </v:shape>
            <v:shape id="_x0000_s1043" style="position:absolute;left:11420;top:480;width:0;height:15885" coordorigin="11420,480" coordsize="0,15885" path="m11420,480r,15885e" filled="f" strokeweight="1.6pt">
              <v:path arrowok="t"/>
            </v:shape>
            <v:shape id="_x0000_s1042" style="position:absolute;left:510;top:16350;width:10895;height:0" coordorigin="510,16350" coordsize="10895,0" path="m510,16350r10895,e" filled="f" strokeweight="1.6pt">
              <v:path arrowok="t"/>
            </v:shape>
            <w10:wrap anchorx="page" anchory="page"/>
          </v:group>
        </w:pict>
      </w:r>
      <w:r>
        <w:rPr>
          <w:b/>
          <w:w w:val="95"/>
          <w:sz w:val="24"/>
          <w:szCs w:val="24"/>
        </w:rPr>
        <w:t>c)</w:t>
      </w:r>
      <w:r>
        <w:rPr>
          <w:b/>
          <w:sz w:val="24"/>
          <w:szCs w:val="24"/>
        </w:rPr>
        <w:t xml:space="preserve"> </w:t>
      </w:r>
      <w:proofErr w:type="gramStart"/>
      <w:r>
        <w:rPr>
          <w:b/>
          <w:sz w:val="24"/>
          <w:szCs w:val="24"/>
        </w:rPr>
        <w:t>route</w:t>
      </w:r>
      <w:proofErr w:type="gramEnd"/>
    </w:p>
    <w:p w:rsidR="00D21AF4" w:rsidRDefault="00D21AF4">
      <w:pPr>
        <w:spacing w:before="4" w:line="160" w:lineRule="exact"/>
        <w:rPr>
          <w:sz w:val="17"/>
          <w:szCs w:val="17"/>
        </w:rPr>
      </w:pPr>
    </w:p>
    <w:p w:rsidR="00D21AF4" w:rsidRDefault="0093202D">
      <w:pPr>
        <w:spacing w:line="249" w:lineRule="auto"/>
        <w:ind w:left="101" w:right="73"/>
        <w:jc w:val="both"/>
        <w:rPr>
          <w:sz w:val="24"/>
          <w:szCs w:val="24"/>
        </w:rPr>
      </w:pPr>
      <w:proofErr w:type="gramStart"/>
      <w:r>
        <w:rPr>
          <w:sz w:val="24"/>
          <w:szCs w:val="24"/>
        </w:rPr>
        <w:t>route</w:t>
      </w:r>
      <w:proofErr w:type="gramEnd"/>
      <w:r>
        <w:rPr>
          <w:sz w:val="24"/>
          <w:szCs w:val="24"/>
        </w:rPr>
        <w:t xml:space="preserve"> manipulates the kernel’s IP routing tables.  Its primary use is to set up static routes to specific hosts or networks via an interface after it has been configured with the </w:t>
      </w:r>
      <w:proofErr w:type="spellStart"/>
      <w:proofErr w:type="gramStart"/>
      <w:r>
        <w:rPr>
          <w:sz w:val="24"/>
          <w:szCs w:val="24"/>
        </w:rPr>
        <w:t>ifconfig</w:t>
      </w:r>
      <w:proofErr w:type="spellEnd"/>
      <w:r>
        <w:rPr>
          <w:sz w:val="24"/>
          <w:szCs w:val="24"/>
        </w:rPr>
        <w:t>(</w:t>
      </w:r>
      <w:proofErr w:type="gramEnd"/>
      <w:r>
        <w:rPr>
          <w:sz w:val="24"/>
          <w:szCs w:val="24"/>
        </w:rPr>
        <w:t>8)</w:t>
      </w:r>
      <w:r>
        <w:rPr>
          <w:sz w:val="24"/>
          <w:szCs w:val="24"/>
        </w:rPr>
        <w:t xml:space="preserve"> program. </w:t>
      </w:r>
      <w:proofErr w:type="gramStart"/>
      <w:r>
        <w:rPr>
          <w:sz w:val="24"/>
          <w:szCs w:val="24"/>
        </w:rPr>
        <w:t>When  the</w:t>
      </w:r>
      <w:proofErr w:type="gramEnd"/>
      <w:r>
        <w:rPr>
          <w:sz w:val="24"/>
          <w:szCs w:val="24"/>
        </w:rPr>
        <w:t xml:space="preserve"> add  or del options  are used, route modifies  the  routing tables.  Without these options, route displays the current contents of the routing tables.</w:t>
      </w:r>
    </w:p>
    <w:p w:rsidR="00D21AF4" w:rsidRDefault="00D21AF4">
      <w:pPr>
        <w:spacing w:before="9" w:line="140" w:lineRule="exact"/>
        <w:rPr>
          <w:sz w:val="15"/>
          <w:szCs w:val="15"/>
        </w:rPr>
      </w:pPr>
    </w:p>
    <w:p w:rsidR="00D21AF4" w:rsidRDefault="0093202D">
      <w:pPr>
        <w:ind w:left="101" w:right="5204"/>
        <w:jc w:val="both"/>
        <w:rPr>
          <w:sz w:val="24"/>
          <w:szCs w:val="24"/>
        </w:rPr>
        <w:sectPr w:rsidR="00D21AF4">
          <w:pgSz w:w="11920" w:h="16840"/>
          <w:pgMar w:top="1340" w:right="1320" w:bottom="280" w:left="1340" w:header="720" w:footer="720" w:gutter="0"/>
          <w:cols w:space="720"/>
        </w:sectPr>
      </w:pPr>
      <w:r>
        <w:pict>
          <v:group id="_x0000_s1038" style="position:absolute;left:0;text-align:left;margin-left:134.9pt;margin-top:44.8pt;width:325.35pt;height:557pt;z-index:-251659264;mso-position-horizontal-relative:page" coordorigin="2698,896" coordsize="6507,11140">
            <v:shape id="_x0000_s1040" type="#_x0000_t75" style="position:absolute;left:2724;top:896;width:6458;height:6084">
              <v:imagedata r:id="rId11" o:title=""/>
            </v:shape>
            <v:shape id="_x0000_s1039" type="#_x0000_t75" style="position:absolute;left:2698;top:7008;width:6507;height:5028">
              <v:imagedata r:id="rId12" o:title=""/>
            </v:shape>
            <w10:wrap anchorx="page"/>
          </v:group>
        </w:pict>
      </w:r>
      <w:proofErr w:type="gramStart"/>
      <w:r>
        <w:rPr>
          <w:b/>
          <w:sz w:val="24"/>
          <w:szCs w:val="24"/>
        </w:rPr>
        <w:t>route</w:t>
      </w:r>
      <w:proofErr w:type="gramEnd"/>
      <w:r>
        <w:rPr>
          <w:b/>
          <w:sz w:val="24"/>
          <w:szCs w:val="24"/>
        </w:rPr>
        <w:t xml:space="preserve"> </w:t>
      </w:r>
      <w:r>
        <w:rPr>
          <w:sz w:val="24"/>
          <w:szCs w:val="24"/>
        </w:rPr>
        <w:t>- di</w:t>
      </w:r>
      <w:r>
        <w:rPr>
          <w:sz w:val="24"/>
          <w:szCs w:val="24"/>
        </w:rPr>
        <w:t>splay kernel’s IP routing tables</w:t>
      </w:r>
    </w:p>
    <w:p w:rsidR="00744425" w:rsidRDefault="0093202D" w:rsidP="00744425">
      <w:pPr>
        <w:spacing w:before="71"/>
        <w:ind w:right="7777"/>
        <w:rPr>
          <w:sz w:val="24"/>
          <w:szCs w:val="24"/>
        </w:rPr>
      </w:pPr>
      <w:r>
        <w:lastRenderedPageBreak/>
        <w:pict>
          <v:group id="_x0000_s1033" style="position:absolute;margin-left:23.95pt;margin-top:23.2pt;width:547.85pt;height:795.85pt;z-index:-251657216;mso-position-horizontal-relative:page;mso-position-vertical-relative:page" coordorigin="479,464" coordsize="10957,15917">
            <v:shape id="_x0000_s1037" style="position:absolute;left:510;top:495;width:10895;height:0" coordorigin="510,495" coordsize="10895,0" path="m510,495r10895,e" filled="f" strokeweight="1.6pt">
              <v:path arrowok="t"/>
            </v:shape>
            <v:shape id="_x0000_s1036" style="position:absolute;left:495;top:480;width:0;height:15885" coordorigin="495,480" coordsize="0,15885" path="m495,480r,15885e" filled="f" strokeweight="1.6pt">
              <v:path arrowok="t"/>
            </v:shape>
            <v:shape id="_x0000_s1035" style="position:absolute;left:11420;top:480;width:0;height:15885" coordorigin="11420,480" coordsize="0,15885" path="m11420,480r,15885e" filled="f" strokeweight="1.6pt">
              <v:path arrowok="t"/>
            </v:shape>
            <v:shape id="_x0000_s1034" style="position:absolute;left:510;top:16350;width:10895;height:0" coordorigin="510,16350" coordsize="10895,0" path="m510,16350r10895,e" filled="f" strokeweight="1.6pt">
              <v:path arrowok="t"/>
            </v:shape>
            <w10:wrap anchorx="page" anchory="page"/>
          </v:group>
        </w:pict>
      </w:r>
      <w:proofErr w:type="gramStart"/>
      <w:r>
        <w:rPr>
          <w:b/>
          <w:w w:val="95"/>
          <w:sz w:val="24"/>
          <w:szCs w:val="24"/>
        </w:rPr>
        <w:t>d)</w:t>
      </w:r>
      <w:proofErr w:type="spellStart"/>
      <w:proofErr w:type="gramEnd"/>
      <w:r>
        <w:rPr>
          <w:b/>
          <w:sz w:val="24"/>
          <w:szCs w:val="24"/>
        </w:rPr>
        <w:t>traceroute</w:t>
      </w:r>
      <w:proofErr w:type="spellEnd"/>
      <w:r w:rsidR="00744425">
        <w:rPr>
          <w:sz w:val="24"/>
          <w:szCs w:val="24"/>
        </w:rPr>
        <w:t>/</w:t>
      </w:r>
    </w:p>
    <w:p w:rsidR="00744425" w:rsidRDefault="00744425" w:rsidP="00744425">
      <w:pPr>
        <w:spacing w:before="71"/>
        <w:ind w:right="7777"/>
        <w:rPr>
          <w:b/>
          <w:sz w:val="24"/>
          <w:szCs w:val="24"/>
        </w:rPr>
      </w:pPr>
      <w:proofErr w:type="spellStart"/>
      <w:proofErr w:type="gramStart"/>
      <w:r>
        <w:rPr>
          <w:b/>
          <w:sz w:val="24"/>
          <w:szCs w:val="24"/>
        </w:rPr>
        <w:t>tracert</w:t>
      </w:r>
      <w:proofErr w:type="spellEnd"/>
      <w:proofErr w:type="gramEnd"/>
    </w:p>
    <w:p w:rsidR="00D21AF4" w:rsidRDefault="00744425" w:rsidP="00744425">
      <w:pPr>
        <w:spacing w:before="71"/>
        <w:ind w:right="7777"/>
        <w:jc w:val="both"/>
        <w:rPr>
          <w:sz w:val="24"/>
          <w:szCs w:val="24"/>
        </w:rPr>
      </w:pPr>
      <w:r>
        <w:rPr>
          <w:b/>
          <w:sz w:val="24"/>
          <w:szCs w:val="24"/>
        </w:rPr>
        <w:t xml:space="preserve">                    </w:t>
      </w:r>
    </w:p>
    <w:p w:rsidR="00D21AF4" w:rsidRDefault="00D21AF4">
      <w:pPr>
        <w:spacing w:before="4" w:line="160" w:lineRule="exact"/>
        <w:rPr>
          <w:sz w:val="17"/>
          <w:szCs w:val="17"/>
        </w:rPr>
      </w:pPr>
    </w:p>
    <w:p w:rsidR="00D21AF4" w:rsidRDefault="0093202D">
      <w:pPr>
        <w:spacing w:line="247" w:lineRule="auto"/>
        <w:ind w:left="101" w:right="76" w:firstLine="60"/>
        <w:jc w:val="both"/>
        <w:rPr>
          <w:sz w:val="24"/>
          <w:szCs w:val="24"/>
        </w:rPr>
      </w:pPr>
      <w:proofErr w:type="spellStart"/>
      <w:proofErr w:type="gramStart"/>
      <w:r>
        <w:rPr>
          <w:sz w:val="24"/>
          <w:szCs w:val="24"/>
        </w:rPr>
        <w:t>traceroute</w:t>
      </w:r>
      <w:proofErr w:type="spellEnd"/>
      <w:r>
        <w:rPr>
          <w:sz w:val="24"/>
          <w:szCs w:val="24"/>
        </w:rPr>
        <w:t xml:space="preserve">  tracks</w:t>
      </w:r>
      <w:proofErr w:type="gramEnd"/>
      <w:r>
        <w:rPr>
          <w:sz w:val="24"/>
          <w:szCs w:val="24"/>
        </w:rPr>
        <w:t xml:space="preserve">  the  route  packets  taken from an IP network on their way to a given host. It  utilizes  the  IP  protocol’s  time  to  live  (TTL)  field  and  attempts  to  elicit  an  ICMP TIME_EXCEEDED response from each gateway along the path to </w:t>
      </w:r>
      <w:r>
        <w:rPr>
          <w:sz w:val="24"/>
          <w:szCs w:val="24"/>
        </w:rPr>
        <w:t>the host.</w:t>
      </w:r>
    </w:p>
    <w:p w:rsidR="00D21AF4" w:rsidRDefault="00D21AF4">
      <w:pPr>
        <w:spacing w:before="5" w:line="160" w:lineRule="exact"/>
        <w:rPr>
          <w:sz w:val="16"/>
          <w:szCs w:val="16"/>
        </w:rPr>
      </w:pPr>
    </w:p>
    <w:p w:rsidR="00D21AF4" w:rsidRDefault="00744425">
      <w:pPr>
        <w:ind w:left="101" w:right="2197"/>
        <w:jc w:val="both"/>
        <w:rPr>
          <w:sz w:val="24"/>
          <w:szCs w:val="24"/>
        </w:rPr>
      </w:pPr>
      <w:proofErr w:type="spellStart"/>
      <w:r>
        <w:rPr>
          <w:b/>
          <w:sz w:val="24"/>
          <w:szCs w:val="24"/>
        </w:rPr>
        <w:t>T</w:t>
      </w:r>
      <w:r w:rsidR="0093202D">
        <w:rPr>
          <w:b/>
          <w:sz w:val="24"/>
          <w:szCs w:val="24"/>
        </w:rPr>
        <w:t>raceroute</w:t>
      </w:r>
      <w:proofErr w:type="spellEnd"/>
      <w:r>
        <w:rPr>
          <w:b/>
          <w:sz w:val="24"/>
          <w:szCs w:val="24"/>
        </w:rPr>
        <w:t>/</w:t>
      </w:r>
      <w:proofErr w:type="spellStart"/>
      <w:r>
        <w:rPr>
          <w:b/>
          <w:sz w:val="24"/>
          <w:szCs w:val="24"/>
        </w:rPr>
        <w:t>tracert</w:t>
      </w:r>
      <w:proofErr w:type="spellEnd"/>
      <w:r w:rsidR="0093202D">
        <w:rPr>
          <w:b/>
          <w:sz w:val="24"/>
          <w:szCs w:val="24"/>
        </w:rPr>
        <w:t xml:space="preserve"> 210.212.172.190 </w:t>
      </w:r>
      <w:r w:rsidR="0093202D">
        <w:rPr>
          <w:sz w:val="24"/>
          <w:szCs w:val="24"/>
        </w:rPr>
        <w:t>- displays the response from each gateway.</w:t>
      </w:r>
    </w:p>
    <w:p w:rsidR="00D21AF4" w:rsidRDefault="00D21AF4">
      <w:pPr>
        <w:spacing w:line="200" w:lineRule="exact"/>
      </w:pPr>
    </w:p>
    <w:p w:rsidR="00D21AF4" w:rsidRDefault="00D21AF4">
      <w:pPr>
        <w:spacing w:line="200" w:lineRule="exact"/>
      </w:pPr>
    </w:p>
    <w:p w:rsidR="00D21AF4" w:rsidRDefault="00D21AF4">
      <w:pPr>
        <w:spacing w:before="19" w:line="200" w:lineRule="exact"/>
      </w:pPr>
    </w:p>
    <w:p w:rsidR="00D21AF4" w:rsidRDefault="00744425">
      <w:pPr>
        <w:ind w:left="815"/>
      </w:pPr>
      <w:r>
        <w:pict>
          <v:shape id="_x0000_i1026" type="#_x0000_t75" style="width:378pt;height:229.2pt">
            <v:imagedata r:id="rId13" o:title=""/>
          </v:shape>
        </w:pict>
      </w:r>
    </w:p>
    <w:p w:rsidR="00D21AF4" w:rsidRDefault="00D21AF4">
      <w:pPr>
        <w:spacing w:before="9" w:line="180" w:lineRule="exact"/>
        <w:rPr>
          <w:sz w:val="19"/>
          <w:szCs w:val="19"/>
        </w:rPr>
      </w:pPr>
    </w:p>
    <w:p w:rsidR="00D21AF4" w:rsidRDefault="00D21AF4">
      <w:pPr>
        <w:spacing w:line="200" w:lineRule="exact"/>
      </w:pPr>
    </w:p>
    <w:p w:rsidR="00D21AF4" w:rsidRDefault="00D21AF4">
      <w:pPr>
        <w:spacing w:line="200" w:lineRule="exact"/>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pPr>
        <w:ind w:left="101" w:right="8280"/>
        <w:jc w:val="both"/>
        <w:rPr>
          <w:b/>
          <w:w w:val="95"/>
          <w:sz w:val="24"/>
          <w:szCs w:val="24"/>
        </w:rPr>
      </w:pPr>
    </w:p>
    <w:p w:rsidR="00744425" w:rsidRDefault="00744425" w:rsidP="00744425">
      <w:pPr>
        <w:ind w:right="8280"/>
        <w:jc w:val="both"/>
        <w:rPr>
          <w:b/>
          <w:w w:val="95"/>
          <w:sz w:val="24"/>
          <w:szCs w:val="24"/>
        </w:rPr>
      </w:pPr>
    </w:p>
    <w:p w:rsidR="00744425" w:rsidRDefault="00744425">
      <w:pPr>
        <w:ind w:left="101" w:right="8280"/>
        <w:jc w:val="both"/>
        <w:rPr>
          <w:b/>
          <w:w w:val="95"/>
          <w:sz w:val="24"/>
          <w:szCs w:val="24"/>
        </w:rPr>
      </w:pPr>
    </w:p>
    <w:p w:rsidR="00D21AF4" w:rsidRDefault="0093202D">
      <w:pPr>
        <w:ind w:left="101" w:right="8280"/>
        <w:jc w:val="both"/>
        <w:rPr>
          <w:sz w:val="24"/>
          <w:szCs w:val="24"/>
        </w:rPr>
      </w:pPr>
      <w:r>
        <w:rPr>
          <w:b/>
          <w:w w:val="95"/>
          <w:sz w:val="24"/>
          <w:szCs w:val="24"/>
        </w:rPr>
        <w:lastRenderedPageBreak/>
        <w:t>e)</w:t>
      </w:r>
      <w:r>
        <w:rPr>
          <w:b/>
          <w:sz w:val="24"/>
          <w:szCs w:val="24"/>
        </w:rPr>
        <w:t xml:space="preserve"> </w:t>
      </w:r>
      <w:proofErr w:type="spellStart"/>
      <w:proofErr w:type="gramStart"/>
      <w:r>
        <w:rPr>
          <w:b/>
          <w:sz w:val="24"/>
          <w:szCs w:val="24"/>
        </w:rPr>
        <w:t>nmap</w:t>
      </w:r>
      <w:proofErr w:type="spellEnd"/>
      <w:proofErr w:type="gramEnd"/>
    </w:p>
    <w:p w:rsidR="00D21AF4" w:rsidRDefault="00D21AF4">
      <w:pPr>
        <w:spacing w:before="5" w:line="160" w:lineRule="exact"/>
        <w:rPr>
          <w:sz w:val="17"/>
          <w:szCs w:val="17"/>
        </w:rPr>
      </w:pPr>
    </w:p>
    <w:p w:rsidR="00D21AF4" w:rsidRDefault="0093202D">
      <w:pPr>
        <w:spacing w:line="249" w:lineRule="auto"/>
        <w:ind w:left="101" w:right="65"/>
        <w:jc w:val="both"/>
        <w:rPr>
          <w:sz w:val="24"/>
          <w:szCs w:val="24"/>
        </w:rPr>
      </w:pPr>
      <w:proofErr w:type="spellStart"/>
      <w:r>
        <w:rPr>
          <w:sz w:val="24"/>
          <w:szCs w:val="24"/>
        </w:rPr>
        <w:t>Nmap</w:t>
      </w:r>
      <w:proofErr w:type="spellEnd"/>
      <w:r>
        <w:rPr>
          <w:sz w:val="24"/>
          <w:szCs w:val="24"/>
        </w:rPr>
        <w:t xml:space="preserve">  (“Network  Mapper”)  is  an  open  source  tool  for  network  exploration  and  security </w:t>
      </w:r>
      <w:r>
        <w:rPr>
          <w:sz w:val="24"/>
          <w:szCs w:val="24"/>
        </w:rPr>
        <w:t xml:space="preserve">auditing. It was designed to rapidly scan large networks, although it works fine against single hosts. </w:t>
      </w:r>
      <w:proofErr w:type="spellStart"/>
      <w:r>
        <w:rPr>
          <w:sz w:val="24"/>
          <w:szCs w:val="24"/>
        </w:rPr>
        <w:t>Nmap</w:t>
      </w:r>
      <w:proofErr w:type="spellEnd"/>
      <w:r>
        <w:rPr>
          <w:sz w:val="24"/>
          <w:szCs w:val="24"/>
        </w:rPr>
        <w:t xml:space="preserve"> uses raw IP packets in novel ways to determine what hosts are available on the network, what  services (application name and version) those hosts ar</w:t>
      </w:r>
      <w:r>
        <w:rPr>
          <w:sz w:val="24"/>
          <w:szCs w:val="24"/>
        </w:rPr>
        <w:t xml:space="preserve">e offering, what operating systems (and OS versions) they are running, what type of packet  filters/firewalls are in use, and dozens of other characteristics. While </w:t>
      </w:r>
      <w:proofErr w:type="spellStart"/>
      <w:r>
        <w:rPr>
          <w:sz w:val="24"/>
          <w:szCs w:val="24"/>
        </w:rPr>
        <w:t>Nmap</w:t>
      </w:r>
      <w:proofErr w:type="spellEnd"/>
      <w:r>
        <w:rPr>
          <w:sz w:val="24"/>
          <w:szCs w:val="24"/>
        </w:rPr>
        <w:t xml:space="preserve"> is commonly used for security audits, many systems and network administrators find it </w:t>
      </w:r>
      <w:r>
        <w:rPr>
          <w:sz w:val="24"/>
          <w:szCs w:val="24"/>
        </w:rPr>
        <w:t>useful for routine tasks such as network inventory, managing service upgrade schedules, and monitoring host or service uptime.</w:t>
      </w:r>
    </w:p>
    <w:p w:rsidR="00D21AF4" w:rsidRDefault="00D21AF4">
      <w:pPr>
        <w:spacing w:before="9" w:line="140" w:lineRule="exact"/>
        <w:rPr>
          <w:sz w:val="15"/>
          <w:szCs w:val="15"/>
        </w:rPr>
      </w:pPr>
    </w:p>
    <w:p w:rsidR="00D21AF4" w:rsidRDefault="0093202D">
      <w:pPr>
        <w:ind w:left="101" w:right="4486"/>
        <w:jc w:val="both"/>
        <w:rPr>
          <w:sz w:val="24"/>
          <w:szCs w:val="24"/>
        </w:rPr>
      </w:pPr>
      <w:proofErr w:type="spellStart"/>
      <w:proofErr w:type="gramStart"/>
      <w:r>
        <w:rPr>
          <w:b/>
          <w:sz w:val="24"/>
          <w:szCs w:val="24"/>
        </w:rPr>
        <w:t>nmap</w:t>
      </w:r>
      <w:proofErr w:type="spellEnd"/>
      <w:proofErr w:type="gramEnd"/>
      <w:r>
        <w:rPr>
          <w:b/>
          <w:sz w:val="24"/>
          <w:szCs w:val="24"/>
        </w:rPr>
        <w:t xml:space="preserve"> 172.25.3.100 </w:t>
      </w:r>
      <w:r>
        <w:rPr>
          <w:sz w:val="24"/>
          <w:szCs w:val="24"/>
        </w:rPr>
        <w:t>- scanning the given system</w:t>
      </w:r>
    </w:p>
    <w:p w:rsidR="00D21AF4" w:rsidRDefault="00D21AF4">
      <w:pPr>
        <w:spacing w:before="4" w:line="160" w:lineRule="exact"/>
        <w:rPr>
          <w:sz w:val="17"/>
          <w:szCs w:val="17"/>
        </w:rPr>
      </w:pPr>
    </w:p>
    <w:p w:rsidR="00D21AF4" w:rsidRDefault="0093202D">
      <w:pPr>
        <w:ind w:left="101" w:right="3599"/>
        <w:jc w:val="both"/>
        <w:rPr>
          <w:sz w:val="24"/>
          <w:szCs w:val="24"/>
        </w:rPr>
      </w:pPr>
      <w:proofErr w:type="spellStart"/>
      <w:proofErr w:type="gramStart"/>
      <w:r>
        <w:rPr>
          <w:b/>
          <w:sz w:val="24"/>
          <w:szCs w:val="24"/>
        </w:rPr>
        <w:t>nmap</w:t>
      </w:r>
      <w:proofErr w:type="spellEnd"/>
      <w:proofErr w:type="gramEnd"/>
      <w:r>
        <w:rPr>
          <w:b/>
          <w:sz w:val="24"/>
          <w:szCs w:val="24"/>
        </w:rPr>
        <w:t xml:space="preserve"> 172.25.3.100 172.27.100.2 </w:t>
      </w:r>
      <w:r>
        <w:rPr>
          <w:sz w:val="24"/>
          <w:szCs w:val="24"/>
        </w:rPr>
        <w:t>- scanning two systems</w:t>
      </w:r>
    </w:p>
    <w:p w:rsidR="00D21AF4" w:rsidRDefault="00D21AF4">
      <w:pPr>
        <w:spacing w:line="200" w:lineRule="exact"/>
      </w:pPr>
    </w:p>
    <w:p w:rsidR="00D21AF4" w:rsidRDefault="00D21AF4">
      <w:pPr>
        <w:spacing w:line="200" w:lineRule="exact"/>
      </w:pPr>
    </w:p>
    <w:p w:rsidR="00D21AF4" w:rsidRDefault="00D21AF4">
      <w:pPr>
        <w:spacing w:before="5" w:line="200" w:lineRule="exact"/>
      </w:pPr>
    </w:p>
    <w:p w:rsidR="00D21AF4" w:rsidRDefault="0093202D">
      <w:pPr>
        <w:ind w:left="101" w:right="8199"/>
        <w:jc w:val="both"/>
        <w:rPr>
          <w:sz w:val="24"/>
          <w:szCs w:val="24"/>
        </w:rPr>
      </w:pPr>
      <w:r>
        <w:rPr>
          <w:b/>
          <w:w w:val="95"/>
          <w:sz w:val="24"/>
          <w:szCs w:val="24"/>
        </w:rPr>
        <w:t>f)</w:t>
      </w:r>
      <w:r>
        <w:rPr>
          <w:b/>
          <w:sz w:val="24"/>
          <w:szCs w:val="24"/>
        </w:rPr>
        <w:t xml:space="preserve"> </w:t>
      </w:r>
      <w:proofErr w:type="spellStart"/>
      <w:proofErr w:type="gramStart"/>
      <w:r>
        <w:rPr>
          <w:b/>
          <w:sz w:val="24"/>
          <w:szCs w:val="24"/>
        </w:rPr>
        <w:t>netstat</w:t>
      </w:r>
      <w:proofErr w:type="spellEnd"/>
      <w:proofErr w:type="gramEnd"/>
    </w:p>
    <w:p w:rsidR="00D21AF4" w:rsidRDefault="00D21AF4">
      <w:pPr>
        <w:spacing w:before="9" w:line="160" w:lineRule="exact"/>
        <w:rPr>
          <w:sz w:val="16"/>
          <w:szCs w:val="16"/>
        </w:rPr>
      </w:pPr>
    </w:p>
    <w:p w:rsidR="00D21AF4" w:rsidRDefault="0093202D">
      <w:pPr>
        <w:spacing w:line="252" w:lineRule="auto"/>
        <w:ind w:left="101" w:right="383"/>
        <w:rPr>
          <w:sz w:val="24"/>
          <w:szCs w:val="24"/>
        </w:rPr>
      </w:pPr>
      <w:r>
        <w:rPr>
          <w:sz w:val="24"/>
          <w:szCs w:val="24"/>
        </w:rPr>
        <w:t xml:space="preserve">Print network connections, routing tables, interface statistics, masquerade connections, and multicast memberships. </w:t>
      </w:r>
      <w:proofErr w:type="spellStart"/>
      <w:r>
        <w:rPr>
          <w:sz w:val="24"/>
          <w:szCs w:val="24"/>
        </w:rPr>
        <w:t>Netstat</w:t>
      </w:r>
      <w:proofErr w:type="spellEnd"/>
      <w:r>
        <w:rPr>
          <w:sz w:val="24"/>
          <w:szCs w:val="24"/>
        </w:rPr>
        <w:t xml:space="preserve"> </w:t>
      </w:r>
      <w:proofErr w:type="gramStart"/>
      <w:r>
        <w:rPr>
          <w:sz w:val="24"/>
          <w:szCs w:val="24"/>
        </w:rPr>
        <w:t>prints  information</w:t>
      </w:r>
      <w:proofErr w:type="gramEnd"/>
      <w:r>
        <w:rPr>
          <w:sz w:val="24"/>
          <w:szCs w:val="24"/>
        </w:rPr>
        <w:t xml:space="preserve"> about</w:t>
      </w:r>
      <w:r>
        <w:rPr>
          <w:sz w:val="24"/>
          <w:szCs w:val="24"/>
        </w:rPr>
        <w:t xml:space="preserve"> the Linux networking subsystem.</w:t>
      </w:r>
    </w:p>
    <w:p w:rsidR="00744425" w:rsidRDefault="00744425">
      <w:pPr>
        <w:spacing w:line="252" w:lineRule="auto"/>
        <w:ind w:left="101" w:right="383"/>
        <w:rPr>
          <w:b/>
          <w:sz w:val="24"/>
          <w:szCs w:val="24"/>
        </w:rPr>
      </w:pPr>
    </w:p>
    <w:p w:rsidR="00744425" w:rsidRDefault="00744425">
      <w:pPr>
        <w:spacing w:line="252" w:lineRule="auto"/>
        <w:ind w:left="101" w:right="383"/>
        <w:rPr>
          <w:b/>
          <w:sz w:val="24"/>
          <w:szCs w:val="24"/>
        </w:rPr>
      </w:pPr>
    </w:p>
    <w:p w:rsidR="00744425" w:rsidRDefault="00744425">
      <w:pPr>
        <w:spacing w:line="252" w:lineRule="auto"/>
        <w:ind w:left="101" w:right="383"/>
        <w:rPr>
          <w:sz w:val="24"/>
          <w:szCs w:val="24"/>
        </w:rPr>
      </w:pPr>
      <w:proofErr w:type="spellStart"/>
      <w:proofErr w:type="gramStart"/>
      <w:r>
        <w:rPr>
          <w:b/>
          <w:sz w:val="24"/>
          <w:szCs w:val="24"/>
        </w:rPr>
        <w:t>netstat</w:t>
      </w:r>
      <w:proofErr w:type="spellEnd"/>
      <w:r>
        <w:rPr>
          <w:sz w:val="24"/>
          <w:szCs w:val="24"/>
        </w:rPr>
        <w:t>-</w:t>
      </w:r>
      <w:proofErr w:type="gramEnd"/>
      <w:r>
        <w:rPr>
          <w:sz w:val="24"/>
          <w:szCs w:val="24"/>
        </w:rPr>
        <w:t xml:space="preserve"> display network subsystem information</w:t>
      </w: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pPr>
        <w:spacing w:line="252" w:lineRule="auto"/>
        <w:ind w:left="101" w:right="383"/>
        <w:rPr>
          <w:sz w:val="24"/>
          <w:szCs w:val="24"/>
        </w:rPr>
      </w:pPr>
    </w:p>
    <w:p w:rsidR="00744425" w:rsidRDefault="00744425" w:rsidP="00744425">
      <w:pPr>
        <w:spacing w:line="252" w:lineRule="auto"/>
        <w:ind w:left="101" w:right="383"/>
        <w:jc w:val="center"/>
        <w:rPr>
          <w:sz w:val="24"/>
          <w:szCs w:val="24"/>
        </w:rPr>
      </w:pPr>
      <w:r>
        <w:rPr>
          <w:noProof/>
          <w:lang w:val="en-IN" w:eastAsia="en-IN"/>
        </w:rPr>
        <w:drawing>
          <wp:inline distT="0" distB="0" distL="0" distR="0">
            <wp:extent cx="465582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820" cy="2720340"/>
                    </a:xfrm>
                    <a:prstGeom prst="rect">
                      <a:avLst/>
                    </a:prstGeom>
                    <a:noFill/>
                    <a:ln>
                      <a:noFill/>
                    </a:ln>
                  </pic:spPr>
                </pic:pic>
              </a:graphicData>
            </a:graphic>
          </wp:inline>
        </w:drawing>
      </w:r>
    </w:p>
    <w:p w:rsidR="00744425" w:rsidRDefault="00744425" w:rsidP="00744425">
      <w:pPr>
        <w:spacing w:line="252" w:lineRule="auto"/>
        <w:ind w:left="101" w:right="383"/>
        <w:jc w:val="center"/>
        <w:rPr>
          <w:sz w:val="24"/>
          <w:szCs w:val="24"/>
        </w:rPr>
      </w:pPr>
    </w:p>
    <w:p w:rsidR="00744425" w:rsidRDefault="00744425" w:rsidP="00744425">
      <w:pPr>
        <w:spacing w:line="252" w:lineRule="auto"/>
        <w:ind w:left="101" w:right="383"/>
        <w:jc w:val="center"/>
        <w:rPr>
          <w:sz w:val="24"/>
          <w:szCs w:val="24"/>
        </w:rPr>
        <w:sectPr w:rsidR="00744425">
          <w:pgSz w:w="11920" w:h="16840"/>
          <w:pgMar w:top="1340" w:right="1320" w:bottom="280" w:left="1340" w:header="720" w:footer="720" w:gutter="0"/>
          <w:cols w:space="720"/>
        </w:sectPr>
      </w:pPr>
    </w:p>
    <w:p w:rsidR="00D21AF4" w:rsidRDefault="0093202D" w:rsidP="00744425">
      <w:pPr>
        <w:spacing w:before="71"/>
        <w:rPr>
          <w:sz w:val="24"/>
          <w:szCs w:val="24"/>
        </w:rPr>
      </w:pPr>
      <w:r>
        <w:lastRenderedPageBreak/>
        <w:pict>
          <v:group id="_x0000_s1027" style="position:absolute;margin-left:23.95pt;margin-top:23.2pt;width:547.85pt;height:795.85pt;z-index:-251656192;mso-position-horizontal-relative:page;mso-position-vertical-relative:page" coordorigin="479,464" coordsize="10957,15917">
            <v:shape id="_x0000_s1031" style="position:absolute;left:510;top:495;width:10895;height:0" coordorigin="510,495" coordsize="10895,0" path="m510,495r10895,e" filled="f" strokeweight="1.6pt">
              <v:path arrowok="t"/>
            </v:shape>
            <v:shape id="_x0000_s1030" style="position:absolute;left:495;top:480;width:0;height:15885" coordorigin="495,480" coordsize="0,15885" path="m495,480r,15885e" filled="f" strokeweight="1.6pt">
              <v:path arrowok="t"/>
            </v:shape>
            <v:shape id="_x0000_s1029" style="position:absolute;left:11420;top:480;width:0;height:15885" coordorigin="11420,480" coordsize="0,15885" path="m11420,480r,15885e" filled="f" strokeweight="1.6pt">
              <v:path arrowok="t"/>
            </v:shape>
            <v:shape id="_x0000_s1028" style="position:absolute;left:510;top:16350;width:10895;height:0" coordorigin="510,16350" coordsize="10895,0" path="m510,16350r10895,e" filled="f" strokeweight="1.6pt">
              <v:path arrowok="t"/>
            </v:shape>
            <w10:wrap anchorx="page" anchory="page"/>
          </v:group>
        </w:pict>
      </w:r>
      <w:r>
        <w:rPr>
          <w:b/>
          <w:w w:val="95"/>
          <w:sz w:val="24"/>
          <w:szCs w:val="24"/>
        </w:rPr>
        <w:t>g)</w:t>
      </w:r>
      <w:r>
        <w:rPr>
          <w:b/>
          <w:sz w:val="24"/>
          <w:szCs w:val="24"/>
        </w:rPr>
        <w:t xml:space="preserve"> </w:t>
      </w:r>
      <w:proofErr w:type="gramStart"/>
      <w:r>
        <w:rPr>
          <w:b/>
          <w:sz w:val="24"/>
          <w:szCs w:val="24"/>
        </w:rPr>
        <w:t>finger</w:t>
      </w:r>
      <w:proofErr w:type="gramEnd"/>
    </w:p>
    <w:p w:rsidR="00D21AF4" w:rsidRDefault="00D21AF4">
      <w:pPr>
        <w:spacing w:before="9" w:line="160" w:lineRule="exact"/>
        <w:rPr>
          <w:sz w:val="16"/>
          <w:szCs w:val="16"/>
        </w:rPr>
      </w:pPr>
    </w:p>
    <w:p w:rsidR="00D21AF4" w:rsidRDefault="0093202D">
      <w:pPr>
        <w:ind w:left="101"/>
        <w:rPr>
          <w:sz w:val="24"/>
          <w:szCs w:val="24"/>
        </w:rPr>
      </w:pPr>
      <w:r>
        <w:rPr>
          <w:sz w:val="24"/>
          <w:szCs w:val="24"/>
        </w:rPr>
        <w:t>The finger displays information about the system users</w:t>
      </w:r>
    </w:p>
    <w:p w:rsidR="00D21AF4" w:rsidRDefault="00D21AF4">
      <w:pPr>
        <w:spacing w:before="4" w:line="160" w:lineRule="exact"/>
        <w:rPr>
          <w:sz w:val="17"/>
          <w:szCs w:val="17"/>
        </w:rPr>
      </w:pPr>
    </w:p>
    <w:p w:rsidR="00D21AF4" w:rsidRDefault="0093202D">
      <w:pPr>
        <w:spacing w:line="247" w:lineRule="auto"/>
        <w:ind w:left="101" w:right="66"/>
        <w:rPr>
          <w:sz w:val="24"/>
          <w:szCs w:val="24"/>
        </w:rPr>
      </w:pPr>
      <w:proofErr w:type="gramStart"/>
      <w:r>
        <w:rPr>
          <w:b/>
          <w:sz w:val="24"/>
          <w:szCs w:val="24"/>
        </w:rPr>
        <w:t>finger</w:t>
      </w:r>
      <w:proofErr w:type="gramEnd"/>
      <w:r>
        <w:rPr>
          <w:b/>
          <w:sz w:val="24"/>
          <w:szCs w:val="24"/>
        </w:rPr>
        <w:t xml:space="preserve"> -s </w:t>
      </w:r>
      <w:r>
        <w:rPr>
          <w:sz w:val="24"/>
          <w:szCs w:val="24"/>
        </w:rPr>
        <w:t>- Finger displays the user’s login name, real name, terminal name and write status idle time, login time, office location and office phone number.</w:t>
      </w:r>
    </w:p>
    <w:p w:rsidR="00744425" w:rsidRDefault="00744425">
      <w:pPr>
        <w:spacing w:line="247" w:lineRule="auto"/>
        <w:ind w:left="101" w:right="66"/>
        <w:rPr>
          <w:sz w:val="24"/>
          <w:szCs w:val="24"/>
        </w:rPr>
      </w:pPr>
    </w:p>
    <w:p w:rsidR="00744425" w:rsidRDefault="00744425">
      <w:pPr>
        <w:spacing w:line="247" w:lineRule="auto"/>
        <w:ind w:left="101" w:right="66"/>
        <w:rPr>
          <w:sz w:val="24"/>
          <w:szCs w:val="24"/>
        </w:rPr>
      </w:pPr>
    </w:p>
    <w:p w:rsidR="00744425" w:rsidRDefault="00744425">
      <w:pPr>
        <w:spacing w:line="247" w:lineRule="auto"/>
        <w:ind w:left="101" w:right="66"/>
        <w:rPr>
          <w:sz w:val="24"/>
          <w:szCs w:val="24"/>
        </w:rPr>
      </w:pPr>
    </w:p>
    <w:p w:rsidR="00744425" w:rsidRDefault="00744425">
      <w:pPr>
        <w:spacing w:line="247" w:lineRule="auto"/>
        <w:ind w:left="101" w:right="66"/>
        <w:rPr>
          <w:sz w:val="24"/>
          <w:szCs w:val="24"/>
        </w:rPr>
      </w:pPr>
      <w:r w:rsidRPr="00744425">
        <w:rPr>
          <w:sz w:val="24"/>
          <w:szCs w:val="24"/>
        </w:rPr>
        <w:drawing>
          <wp:inline distT="0" distB="0" distL="0" distR="0" wp14:anchorId="3E864776" wp14:editId="2F56A34A">
            <wp:extent cx="5689600" cy="2359117"/>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89600" cy="2359117"/>
                    </a:xfrm>
                    <a:prstGeom prst="rect">
                      <a:avLst/>
                    </a:prstGeom>
                  </pic:spPr>
                </pic:pic>
              </a:graphicData>
            </a:graphic>
          </wp:inline>
        </w:drawing>
      </w:r>
    </w:p>
    <w:sectPr w:rsidR="00744425">
      <w:pgSz w:w="11920" w:h="16840"/>
      <w:pgMar w:top="1340" w:right="16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02D" w:rsidRDefault="0093202D" w:rsidP="00E80A0F">
      <w:r>
        <w:separator/>
      </w:r>
    </w:p>
  </w:endnote>
  <w:endnote w:type="continuationSeparator" w:id="0">
    <w:p w:rsidR="0093202D" w:rsidRDefault="0093202D" w:rsidP="00E8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02D" w:rsidRDefault="0093202D" w:rsidP="00E80A0F">
      <w:r>
        <w:separator/>
      </w:r>
    </w:p>
  </w:footnote>
  <w:footnote w:type="continuationSeparator" w:id="0">
    <w:p w:rsidR="0093202D" w:rsidRDefault="0093202D" w:rsidP="00E80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A398A"/>
    <w:multiLevelType w:val="multilevel"/>
    <w:tmpl w:val="6A90B5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1AF4"/>
    <w:rsid w:val="00744425"/>
    <w:rsid w:val="0093202D"/>
    <w:rsid w:val="00D21AF4"/>
    <w:rsid w:val="00E80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44425"/>
    <w:rPr>
      <w:rFonts w:ascii="Tahoma" w:hAnsi="Tahoma" w:cs="Tahoma"/>
      <w:sz w:val="16"/>
      <w:szCs w:val="16"/>
    </w:rPr>
  </w:style>
  <w:style w:type="character" w:customStyle="1" w:styleId="BalloonTextChar">
    <w:name w:val="Balloon Text Char"/>
    <w:basedOn w:val="DefaultParagraphFont"/>
    <w:link w:val="BalloonText"/>
    <w:uiPriority w:val="99"/>
    <w:semiHidden/>
    <w:rsid w:val="00744425"/>
    <w:rPr>
      <w:rFonts w:ascii="Tahoma" w:hAnsi="Tahoma" w:cs="Tahoma"/>
      <w:sz w:val="16"/>
      <w:szCs w:val="16"/>
    </w:rPr>
  </w:style>
  <w:style w:type="paragraph" w:styleId="Header">
    <w:name w:val="header"/>
    <w:basedOn w:val="Normal"/>
    <w:link w:val="HeaderChar"/>
    <w:uiPriority w:val="99"/>
    <w:unhideWhenUsed/>
    <w:rsid w:val="00E80A0F"/>
    <w:pPr>
      <w:tabs>
        <w:tab w:val="center" w:pos="4513"/>
        <w:tab w:val="right" w:pos="9026"/>
      </w:tabs>
    </w:pPr>
  </w:style>
  <w:style w:type="character" w:customStyle="1" w:styleId="HeaderChar">
    <w:name w:val="Header Char"/>
    <w:basedOn w:val="DefaultParagraphFont"/>
    <w:link w:val="Header"/>
    <w:uiPriority w:val="99"/>
    <w:rsid w:val="00E80A0F"/>
  </w:style>
  <w:style w:type="paragraph" w:styleId="Footer">
    <w:name w:val="footer"/>
    <w:basedOn w:val="Normal"/>
    <w:link w:val="FooterChar"/>
    <w:uiPriority w:val="99"/>
    <w:unhideWhenUsed/>
    <w:rsid w:val="00E80A0F"/>
    <w:pPr>
      <w:tabs>
        <w:tab w:val="center" w:pos="4513"/>
        <w:tab w:val="right" w:pos="9026"/>
      </w:tabs>
    </w:pPr>
  </w:style>
  <w:style w:type="character" w:customStyle="1" w:styleId="FooterChar">
    <w:name w:val="Footer Char"/>
    <w:basedOn w:val="DefaultParagraphFont"/>
    <w:link w:val="Footer"/>
    <w:uiPriority w:val="99"/>
    <w:rsid w:val="00E80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44425"/>
    <w:rPr>
      <w:rFonts w:ascii="Tahoma" w:hAnsi="Tahoma" w:cs="Tahoma"/>
      <w:sz w:val="16"/>
      <w:szCs w:val="16"/>
    </w:rPr>
  </w:style>
  <w:style w:type="character" w:customStyle="1" w:styleId="BalloonTextChar">
    <w:name w:val="Balloon Text Char"/>
    <w:basedOn w:val="DefaultParagraphFont"/>
    <w:link w:val="BalloonText"/>
    <w:uiPriority w:val="99"/>
    <w:semiHidden/>
    <w:rsid w:val="00744425"/>
    <w:rPr>
      <w:rFonts w:ascii="Tahoma" w:hAnsi="Tahoma" w:cs="Tahoma"/>
      <w:sz w:val="16"/>
      <w:szCs w:val="16"/>
    </w:rPr>
  </w:style>
  <w:style w:type="paragraph" w:styleId="Header">
    <w:name w:val="header"/>
    <w:basedOn w:val="Normal"/>
    <w:link w:val="HeaderChar"/>
    <w:uiPriority w:val="99"/>
    <w:unhideWhenUsed/>
    <w:rsid w:val="00E80A0F"/>
    <w:pPr>
      <w:tabs>
        <w:tab w:val="center" w:pos="4513"/>
        <w:tab w:val="right" w:pos="9026"/>
      </w:tabs>
    </w:pPr>
  </w:style>
  <w:style w:type="character" w:customStyle="1" w:styleId="HeaderChar">
    <w:name w:val="Header Char"/>
    <w:basedOn w:val="DefaultParagraphFont"/>
    <w:link w:val="Header"/>
    <w:uiPriority w:val="99"/>
    <w:rsid w:val="00E80A0F"/>
  </w:style>
  <w:style w:type="paragraph" w:styleId="Footer">
    <w:name w:val="footer"/>
    <w:basedOn w:val="Normal"/>
    <w:link w:val="FooterChar"/>
    <w:uiPriority w:val="99"/>
    <w:unhideWhenUsed/>
    <w:rsid w:val="00E80A0F"/>
    <w:pPr>
      <w:tabs>
        <w:tab w:val="center" w:pos="4513"/>
        <w:tab w:val="right" w:pos="9026"/>
      </w:tabs>
    </w:pPr>
  </w:style>
  <w:style w:type="character" w:customStyle="1" w:styleId="FooterChar">
    <w:name w:val="Footer Char"/>
    <w:basedOn w:val="DefaultParagraphFont"/>
    <w:link w:val="Footer"/>
    <w:uiPriority w:val="99"/>
    <w:rsid w:val="00E8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SHRI</cp:lastModifiedBy>
  <cp:revision>2</cp:revision>
  <cp:lastPrinted>2022-01-13T14:52:00Z</cp:lastPrinted>
  <dcterms:created xsi:type="dcterms:W3CDTF">2022-01-13T14:53:00Z</dcterms:created>
  <dcterms:modified xsi:type="dcterms:W3CDTF">2022-01-13T14:53:00Z</dcterms:modified>
</cp:coreProperties>
</file>